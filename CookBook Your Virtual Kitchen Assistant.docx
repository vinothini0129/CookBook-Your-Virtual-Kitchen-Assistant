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824CF" w14:textId="77777777" w:rsidR="00C61A10" w:rsidRDefault="00000000">
      <w:r>
        <w:t xml:space="preserve">                                            </w:t>
      </w:r>
      <w:r>
        <w:rPr>
          <w:b/>
          <w:bCs/>
        </w:rPr>
        <w:t xml:space="preserve">               </w:t>
      </w:r>
      <w:r>
        <w:rPr>
          <w:b/>
          <w:bCs/>
          <w:sz w:val="28"/>
          <w:szCs w:val="28"/>
        </w:rPr>
        <w:t xml:space="preserve">  Project Document </w:t>
      </w:r>
    </w:p>
    <w:p w14:paraId="16A8ECF9" w14:textId="77777777" w:rsidR="00C61A10" w:rsidRDefault="00000000">
      <w:r>
        <w:t xml:space="preserve">                                           </w:t>
      </w:r>
      <w:r>
        <w:rPr>
          <w:b/>
          <w:bCs/>
          <w:sz w:val="24"/>
          <w:szCs w:val="24"/>
        </w:rPr>
        <w:t xml:space="preserve">  Rhythmic Tunes: Cookbook Your Virtual Kitchen </w:t>
      </w:r>
      <w:proofErr w:type="spellStart"/>
      <w:r>
        <w:rPr>
          <w:b/>
          <w:bCs/>
          <w:sz w:val="24"/>
          <w:szCs w:val="24"/>
        </w:rPr>
        <w:t>Assistan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997C2C7" w14:textId="77777777" w:rsidR="00C61A10" w:rsidRDefault="00000000">
      <w:r>
        <w:t xml:space="preserve">                                                                     </w:t>
      </w:r>
    </w:p>
    <w:p w14:paraId="7E184094" w14:textId="77777777" w:rsidR="00C61A10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</w:t>
      </w:r>
    </w:p>
    <w:p w14:paraId="57679B0C" w14:textId="77777777" w:rsidR="00C61A10" w:rsidRDefault="00000000">
      <w:pPr>
        <w:pStyle w:val="ListParagraph"/>
        <w:numPr>
          <w:ilvl w:val="0"/>
          <w:numId w:val="11"/>
        </w:numPr>
      </w:pPr>
      <w:r>
        <w:t xml:space="preserve">       Team </w:t>
      </w:r>
      <w:proofErr w:type="gramStart"/>
      <w:r>
        <w:t>ID :</w:t>
      </w:r>
      <w:proofErr w:type="gramEnd"/>
      <w:r>
        <w:t xml:space="preserve"> NM2025TMID33702</w:t>
      </w:r>
    </w:p>
    <w:p w14:paraId="3CB401B6" w14:textId="77777777" w:rsidR="00C61A10" w:rsidRDefault="00000000">
      <w:pPr>
        <w:pStyle w:val="ListParagraph"/>
        <w:numPr>
          <w:ilvl w:val="0"/>
          <w:numId w:val="2"/>
        </w:numPr>
      </w:pPr>
      <w:r>
        <w:t xml:space="preserve">       Team </w:t>
      </w:r>
      <w:proofErr w:type="gramStart"/>
      <w:r>
        <w:t>Size :</w:t>
      </w:r>
      <w:proofErr w:type="gramEnd"/>
      <w:r>
        <w:t xml:space="preserve"> 5</w:t>
      </w:r>
    </w:p>
    <w:p w14:paraId="60B2819A" w14:textId="77777777" w:rsidR="00C61A10" w:rsidRDefault="00000000">
      <w:pPr>
        <w:pStyle w:val="ListParagraph"/>
        <w:numPr>
          <w:ilvl w:val="0"/>
          <w:numId w:val="3"/>
        </w:numPr>
      </w:pPr>
      <w:r>
        <w:t xml:space="preserve">       Team </w:t>
      </w:r>
      <w:proofErr w:type="gramStart"/>
      <w:r>
        <w:t>Leader :</w:t>
      </w:r>
      <w:proofErr w:type="gramEnd"/>
      <w:r>
        <w:t xml:space="preserve"> VINOTHINI </w:t>
      </w:r>
      <w:proofErr w:type="gramStart"/>
      <w:r>
        <w:t>G( vinothinikothandaraman278@gmail.com</w:t>
      </w:r>
      <w:proofErr w:type="gramEnd"/>
      <w:r>
        <w:t>)</w:t>
      </w:r>
    </w:p>
    <w:p w14:paraId="3B22CCA8" w14:textId="77777777" w:rsidR="00C61A10" w:rsidRDefault="00000000">
      <w:pPr>
        <w:pStyle w:val="ListParagraph"/>
        <w:numPr>
          <w:ilvl w:val="0"/>
          <w:numId w:val="4"/>
        </w:numPr>
      </w:pPr>
      <w:r>
        <w:t xml:space="preserve">       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SENTHAMIZHSElVi</w:t>
      </w:r>
      <w:proofErr w:type="spellEnd"/>
      <w:r>
        <w:t>. S(senthamil0006@gmail.com)</w:t>
      </w:r>
    </w:p>
    <w:p w14:paraId="41122F75" w14:textId="77777777" w:rsidR="00C61A10" w:rsidRDefault="00000000">
      <w:pPr>
        <w:pStyle w:val="ListParagraph"/>
        <w:numPr>
          <w:ilvl w:val="0"/>
          <w:numId w:val="5"/>
        </w:numPr>
      </w:pPr>
      <w:r>
        <w:t xml:space="preserve">       Team </w:t>
      </w:r>
      <w:proofErr w:type="gramStart"/>
      <w:r>
        <w:t>member :</w:t>
      </w:r>
      <w:proofErr w:type="gramEnd"/>
      <w:r>
        <w:t xml:space="preserve"> </w:t>
      </w:r>
      <w:proofErr w:type="gramStart"/>
      <w:r>
        <w:t>B.SOWMIYA</w:t>
      </w:r>
      <w:proofErr w:type="gramEnd"/>
      <w:r>
        <w:t>(balasubramanian48364@gmail.com)</w:t>
      </w:r>
    </w:p>
    <w:p w14:paraId="71B380F4" w14:textId="77777777" w:rsidR="00C61A10" w:rsidRDefault="00000000">
      <w:pPr>
        <w:pStyle w:val="ListParagraph"/>
        <w:numPr>
          <w:ilvl w:val="0"/>
          <w:numId w:val="7"/>
        </w:numPr>
      </w:pPr>
      <w:r>
        <w:t xml:space="preserve">       Team </w:t>
      </w:r>
      <w:proofErr w:type="gramStart"/>
      <w:r>
        <w:t>member :</w:t>
      </w:r>
      <w:proofErr w:type="gramEnd"/>
      <w:r>
        <w:t xml:space="preserve"> </w:t>
      </w:r>
      <w:proofErr w:type="gramStart"/>
      <w:r>
        <w:t>A.SUJI</w:t>
      </w:r>
      <w:proofErr w:type="gramEnd"/>
      <w:r>
        <w:t>(tommysuji32@gmail.com)</w:t>
      </w:r>
    </w:p>
    <w:p w14:paraId="0E670E99" w14:textId="77777777" w:rsidR="00C61A10" w:rsidRDefault="00000000">
      <w:pPr>
        <w:pStyle w:val="ListParagraph"/>
        <w:numPr>
          <w:ilvl w:val="0"/>
          <w:numId w:val="9"/>
        </w:numPr>
      </w:pPr>
      <w:r>
        <w:t xml:space="preserve">       Team </w:t>
      </w:r>
      <w:proofErr w:type="gramStart"/>
      <w:r>
        <w:t>member :</w:t>
      </w:r>
      <w:proofErr w:type="gramEnd"/>
      <w:r>
        <w:t xml:space="preserve"> </w:t>
      </w:r>
      <w:proofErr w:type="gramStart"/>
      <w:r>
        <w:t>VIJI  P</w:t>
      </w:r>
      <w:proofErr w:type="gramEnd"/>
      <w:r>
        <w:t>(winnerviji@gmail.com)</w:t>
      </w:r>
    </w:p>
    <w:p w14:paraId="22A7C419" w14:textId="77777777" w:rsidR="00C61A10" w:rsidRDefault="00000000">
      <w:r>
        <w:t xml:space="preserve"> </w:t>
      </w:r>
    </w:p>
    <w:p w14:paraId="191AB59F" w14:textId="77777777" w:rsidR="00C61A10" w:rsidRDefault="00000000">
      <w:r>
        <w:t xml:space="preserve">   </w:t>
      </w:r>
      <w:r>
        <w:rPr>
          <w:b/>
          <w:bCs/>
        </w:rPr>
        <w:t xml:space="preserve"> 2.     Project Overview</w:t>
      </w:r>
    </w:p>
    <w:p w14:paraId="30B653A1" w14:textId="77777777" w:rsidR="00C61A10" w:rsidRDefault="00000000">
      <w:r>
        <w:t xml:space="preserve">                        Cookbook is a virtual kitchen assistant built with React.js that helps users discover recipes, manage ingredients, and plan meals efficiently. The app provides step-by-step cooking guidance, personalized recommendations, and a smooth user interface.</w:t>
      </w:r>
    </w:p>
    <w:p w14:paraId="5DB30A2C" w14:textId="77777777" w:rsidR="00C61A10" w:rsidRDefault="00C61A10"/>
    <w:p w14:paraId="389A2D26" w14:textId="77777777" w:rsidR="00C61A10" w:rsidRDefault="00000000">
      <w:r>
        <w:t xml:space="preserve">  </w:t>
      </w:r>
      <w:r>
        <w:rPr>
          <w:b/>
          <w:bCs/>
        </w:rPr>
        <w:t xml:space="preserve"> 3.    Architecture</w:t>
      </w:r>
    </w:p>
    <w:p w14:paraId="0DC2EB9E" w14:textId="77777777" w:rsidR="00C61A10" w:rsidRDefault="00000000">
      <w:r>
        <w:t xml:space="preserve"> </w:t>
      </w:r>
    </w:p>
    <w:p w14:paraId="09D5B397" w14:textId="77777777" w:rsidR="00C61A10" w:rsidRDefault="00000000">
      <w:pPr>
        <w:pStyle w:val="ListParagraph"/>
        <w:numPr>
          <w:ilvl w:val="0"/>
          <w:numId w:val="19"/>
        </w:numPr>
      </w:pPr>
      <w:r>
        <w:t xml:space="preserve">     Frontend: React.js, React Router, Context API/Redux (for state management)</w:t>
      </w:r>
    </w:p>
    <w:p w14:paraId="66575B41" w14:textId="77777777" w:rsidR="00C61A10" w:rsidRDefault="00000000">
      <w:r>
        <w:t xml:space="preserve"> </w:t>
      </w:r>
    </w:p>
    <w:p w14:paraId="4054BDAE" w14:textId="77777777" w:rsidR="00C61A10" w:rsidRDefault="00000000">
      <w:pPr>
        <w:pStyle w:val="ListParagraph"/>
        <w:numPr>
          <w:ilvl w:val="0"/>
          <w:numId w:val="20"/>
        </w:numPr>
      </w:pPr>
      <w:r>
        <w:t xml:space="preserve">     Backend (Optional): Node.js/Express (for API &amp; authentication)</w:t>
      </w:r>
    </w:p>
    <w:p w14:paraId="0DFD99BA" w14:textId="77777777" w:rsidR="00C61A10" w:rsidRDefault="00C61A10"/>
    <w:p w14:paraId="54FF1C0E" w14:textId="77777777" w:rsidR="00C61A10" w:rsidRDefault="00000000">
      <w:pPr>
        <w:pStyle w:val="ListParagraph"/>
        <w:numPr>
          <w:ilvl w:val="0"/>
          <w:numId w:val="21"/>
        </w:numPr>
      </w:pPr>
      <w:r>
        <w:t xml:space="preserve">     Database (Optional): MongoDB / Firebase</w:t>
      </w:r>
    </w:p>
    <w:p w14:paraId="59E43AB9" w14:textId="77777777" w:rsidR="00C61A10" w:rsidRDefault="00C61A10"/>
    <w:p w14:paraId="23ADABCB" w14:textId="77777777" w:rsidR="00C61A10" w:rsidRDefault="00C61A10"/>
    <w:p w14:paraId="58A44364" w14:textId="77777777" w:rsidR="00C61A10" w:rsidRDefault="00000000">
      <w:pPr>
        <w:pStyle w:val="ListParagraph"/>
        <w:numPr>
          <w:ilvl w:val="0"/>
          <w:numId w:val="22"/>
        </w:numPr>
      </w:pPr>
      <w:r>
        <w:t xml:space="preserve">    Styling: Tailwind CSS / CSS Modules / Styled Components</w:t>
      </w:r>
    </w:p>
    <w:p w14:paraId="30BA3975" w14:textId="77777777" w:rsidR="00C61A10" w:rsidRDefault="00C61A10"/>
    <w:p w14:paraId="733B0715" w14:textId="77777777" w:rsidR="00C61A10" w:rsidRDefault="00000000">
      <w:pPr>
        <w:pStyle w:val="ListParagraph"/>
        <w:numPr>
          <w:ilvl w:val="0"/>
          <w:numId w:val="6"/>
        </w:numPr>
      </w:pPr>
      <w:r>
        <w:lastRenderedPageBreak/>
        <w:t xml:space="preserve">    API Integration: Recipe API (e.g., </w:t>
      </w:r>
      <w:proofErr w:type="spellStart"/>
      <w:r>
        <w:t>Spoonacular</w:t>
      </w:r>
      <w:proofErr w:type="spellEnd"/>
      <w:r>
        <w:t>) for fetching recipes</w:t>
      </w:r>
    </w:p>
    <w:p w14:paraId="3A8B98B4" w14:textId="77777777" w:rsidR="00C61A10" w:rsidRDefault="00C61A10"/>
    <w:p w14:paraId="186E16C5" w14:textId="77777777" w:rsidR="00C61A10" w:rsidRDefault="00000000">
      <w:pPr>
        <w:rPr>
          <w:b/>
          <w:bCs/>
        </w:rPr>
      </w:pPr>
      <w:r>
        <w:rPr>
          <w:b/>
          <w:bCs/>
        </w:rPr>
        <w:t xml:space="preserve">4.   Setup </w:t>
      </w:r>
      <w:proofErr w:type="spellStart"/>
      <w:r>
        <w:rPr>
          <w:b/>
          <w:bCs/>
        </w:rPr>
        <w:t>Instructio</w:t>
      </w:r>
      <w:proofErr w:type="spellEnd"/>
    </w:p>
    <w:p w14:paraId="526C5430" w14:textId="77777777" w:rsidR="00C61A10" w:rsidRDefault="00000000">
      <w:r>
        <w:t xml:space="preserve">       </w:t>
      </w:r>
    </w:p>
    <w:p w14:paraId="20E6A05D" w14:textId="77777777" w:rsidR="00C61A10" w:rsidRDefault="00000000">
      <w:pPr>
        <w:pStyle w:val="ListParagraph"/>
        <w:numPr>
          <w:ilvl w:val="0"/>
          <w:numId w:val="14"/>
        </w:numPr>
      </w:pPr>
      <w:r>
        <w:t xml:space="preserve"> Clone the repository</w:t>
      </w:r>
    </w:p>
    <w:p w14:paraId="4AA2CAFA" w14:textId="77777777" w:rsidR="00C61A10" w:rsidRDefault="00000000">
      <w:r>
        <w:t xml:space="preserve">               git clone https://github.com/username/cookbook.git</w:t>
      </w:r>
    </w:p>
    <w:p w14:paraId="6251C5B0" w14:textId="77777777" w:rsidR="00C61A10" w:rsidRDefault="00000000">
      <w:r>
        <w:t xml:space="preserve">               cd cookbook</w:t>
      </w:r>
    </w:p>
    <w:p w14:paraId="7619EE37" w14:textId="77777777" w:rsidR="00C61A10" w:rsidRDefault="00C61A10"/>
    <w:p w14:paraId="5BD4A8CB" w14:textId="77777777" w:rsidR="00C61A10" w:rsidRDefault="00000000">
      <w:pPr>
        <w:pStyle w:val="ListParagraph"/>
        <w:numPr>
          <w:ilvl w:val="0"/>
          <w:numId w:val="16"/>
        </w:numPr>
      </w:pPr>
      <w:r>
        <w:t>Install dependencies</w:t>
      </w:r>
    </w:p>
    <w:p w14:paraId="085C547B" w14:textId="77777777" w:rsidR="00C61A10" w:rsidRDefault="00000000">
      <w:r>
        <w:t xml:space="preserve">               </w:t>
      </w:r>
      <w:proofErr w:type="spellStart"/>
      <w:r>
        <w:t>npm</w:t>
      </w:r>
      <w:proofErr w:type="spellEnd"/>
      <w:r>
        <w:t xml:space="preserve"> install</w:t>
      </w:r>
    </w:p>
    <w:p w14:paraId="5921B944" w14:textId="77777777" w:rsidR="00C61A10" w:rsidRDefault="00C61A10"/>
    <w:p w14:paraId="7DCD4396" w14:textId="77777777" w:rsidR="00C61A10" w:rsidRDefault="00000000">
      <w:pPr>
        <w:pStyle w:val="ListParagraph"/>
        <w:numPr>
          <w:ilvl w:val="0"/>
          <w:numId w:val="17"/>
        </w:numPr>
      </w:pPr>
      <w:r>
        <w:t xml:space="preserve"> Run development server</w:t>
      </w:r>
    </w:p>
    <w:p w14:paraId="46A6C22F" w14:textId="77777777" w:rsidR="00C61A10" w:rsidRDefault="00000000">
      <w:r>
        <w:t xml:space="preserve">                </w:t>
      </w:r>
      <w:proofErr w:type="spellStart"/>
      <w:r>
        <w:t>npm</w:t>
      </w:r>
      <w:proofErr w:type="spellEnd"/>
      <w:r>
        <w:t xml:space="preserve"> start</w:t>
      </w:r>
    </w:p>
    <w:p w14:paraId="0674661C" w14:textId="77777777" w:rsidR="00C61A10" w:rsidRDefault="00C61A10"/>
    <w:p w14:paraId="3A7DFC44" w14:textId="77777777" w:rsidR="00C61A10" w:rsidRDefault="00000000">
      <w:pPr>
        <w:pStyle w:val="ListParagraph"/>
        <w:numPr>
          <w:ilvl w:val="0"/>
          <w:numId w:val="18"/>
        </w:numPr>
      </w:pPr>
      <w:r>
        <w:t xml:space="preserve"> Build for production</w:t>
      </w:r>
    </w:p>
    <w:p w14:paraId="0E438A1B" w14:textId="77777777" w:rsidR="00C61A10" w:rsidRDefault="00000000">
      <w:r>
        <w:t xml:space="preserve">                 </w:t>
      </w:r>
      <w:proofErr w:type="spellStart"/>
      <w:r>
        <w:t>npm</w:t>
      </w:r>
      <w:proofErr w:type="spellEnd"/>
      <w:r>
        <w:t xml:space="preserve"> run build</w:t>
      </w:r>
    </w:p>
    <w:p w14:paraId="5015F9A3" w14:textId="77777777" w:rsidR="00C61A10" w:rsidRDefault="00C61A10"/>
    <w:p w14:paraId="7616B528" w14:textId="77777777" w:rsidR="00C61A10" w:rsidRDefault="00000000">
      <w:pPr>
        <w:rPr>
          <w:b/>
          <w:bCs/>
        </w:rPr>
      </w:pPr>
      <w:r>
        <w:rPr>
          <w:b/>
          <w:bCs/>
        </w:rPr>
        <w:t>5.    Folder Structure</w:t>
      </w:r>
    </w:p>
    <w:p w14:paraId="6030C2A7" w14:textId="77777777" w:rsidR="00C61A10" w:rsidRDefault="00C61A10"/>
    <w:p w14:paraId="49A87C13" w14:textId="77777777" w:rsidR="00C61A10" w:rsidRDefault="00000000">
      <w:r>
        <w:t xml:space="preserve">          cookbook/</w:t>
      </w:r>
    </w:p>
    <w:p w14:paraId="5FACC4F5" w14:textId="77777777" w:rsidR="00C61A10" w:rsidRDefault="00000000">
      <w:r>
        <w:t xml:space="preserve">         │── public/              # Static files</w:t>
      </w:r>
    </w:p>
    <w:p w14:paraId="020CE5F7" w14:textId="77777777" w:rsidR="00C61A10" w:rsidRDefault="00000000">
      <w:r>
        <w:t xml:space="preserve">         │── </w:t>
      </w:r>
      <w:proofErr w:type="spellStart"/>
      <w:r>
        <w:t>src</w:t>
      </w:r>
      <w:proofErr w:type="spellEnd"/>
      <w:r>
        <w:t>/</w:t>
      </w:r>
    </w:p>
    <w:p w14:paraId="43DEEAFB" w14:textId="77777777" w:rsidR="00C61A10" w:rsidRDefault="00000000">
      <w:r>
        <w:t xml:space="preserve">      │   ├── assets/          # Images, icons</w:t>
      </w:r>
    </w:p>
    <w:p w14:paraId="59E96624" w14:textId="77777777" w:rsidR="00C61A10" w:rsidRDefault="00000000">
      <w:r>
        <w:t xml:space="preserve">      │   ├── components/      # Reusable UI components</w:t>
      </w:r>
    </w:p>
    <w:p w14:paraId="6A006471" w14:textId="77777777" w:rsidR="00C61A10" w:rsidRDefault="00000000">
      <w:r>
        <w:t xml:space="preserve">      │   ├── pages/           # Application pages (Home, Recipes, Favorites, etc.)</w:t>
      </w:r>
    </w:p>
    <w:p w14:paraId="2C1A3C70" w14:textId="77777777" w:rsidR="00C61A10" w:rsidRDefault="00000000">
      <w:r>
        <w:lastRenderedPageBreak/>
        <w:t xml:space="preserve">      │   ├── context/         # Context API files</w:t>
      </w:r>
    </w:p>
    <w:p w14:paraId="058D520F" w14:textId="77777777" w:rsidR="00C61A10" w:rsidRDefault="00000000">
      <w:r>
        <w:t xml:space="preserve">      │   ├── hooks/           # Custom React hooks</w:t>
      </w:r>
    </w:p>
    <w:p w14:paraId="1991B3DC" w14:textId="77777777" w:rsidR="00C61A10" w:rsidRDefault="00000000">
      <w:r>
        <w:t xml:space="preserve">      │   ├── services/        # API calls</w:t>
      </w:r>
    </w:p>
    <w:p w14:paraId="05ADD16C" w14:textId="77777777" w:rsidR="00C61A10" w:rsidRDefault="00000000">
      <w:r>
        <w:t xml:space="preserve">      │   ├── styles/          # Global styles / Tailwind config</w:t>
      </w:r>
    </w:p>
    <w:p w14:paraId="7847CF2F" w14:textId="77777777" w:rsidR="00C61A10" w:rsidRDefault="00000000">
      <w:r>
        <w:t xml:space="preserve">      │   ├── App.js           # Main application file</w:t>
      </w:r>
    </w:p>
    <w:p w14:paraId="75E42BB1" w14:textId="77777777" w:rsidR="00C61A10" w:rsidRDefault="00000000">
      <w:r>
        <w:t xml:space="preserve">      │   └── index.js         # Entry point</w:t>
      </w:r>
    </w:p>
    <w:p w14:paraId="4D6D1B9D" w14:textId="77777777" w:rsidR="00C61A10" w:rsidRDefault="00000000">
      <w:r>
        <w:t xml:space="preserve">      │── </w:t>
      </w:r>
      <w:proofErr w:type="spellStart"/>
      <w:proofErr w:type="gramStart"/>
      <w:r>
        <w:t>package.json</w:t>
      </w:r>
      <w:proofErr w:type="spellEnd"/>
      <w:proofErr w:type="gramEnd"/>
    </w:p>
    <w:p w14:paraId="6DC928AE" w14:textId="77777777" w:rsidR="00C61A10" w:rsidRDefault="00000000">
      <w:r>
        <w:t xml:space="preserve">      │── README.md</w:t>
      </w:r>
    </w:p>
    <w:p w14:paraId="592A8276" w14:textId="77777777" w:rsidR="00C61A10" w:rsidRDefault="00C61A10"/>
    <w:p w14:paraId="4EDBCE65" w14:textId="77777777" w:rsidR="00C61A10" w:rsidRDefault="00000000">
      <w:pPr>
        <w:rPr>
          <w:b/>
          <w:bCs/>
        </w:rPr>
      </w:pPr>
      <w:r>
        <w:rPr>
          <w:b/>
          <w:bCs/>
        </w:rPr>
        <w:t>6.    Running the Application</w:t>
      </w:r>
    </w:p>
    <w:p w14:paraId="6189D740" w14:textId="77777777" w:rsidR="00C61A10" w:rsidRDefault="00C61A10"/>
    <w:p w14:paraId="001394EF" w14:textId="77777777" w:rsidR="00C61A10" w:rsidRDefault="00000000">
      <w:r>
        <w:t xml:space="preserve">Development: </w:t>
      </w:r>
      <w:proofErr w:type="spellStart"/>
      <w:r>
        <w:t>npm</w:t>
      </w:r>
      <w:proofErr w:type="spellEnd"/>
      <w:r>
        <w:t xml:space="preserve"> start</w:t>
      </w:r>
    </w:p>
    <w:p w14:paraId="0A4550C5" w14:textId="77777777" w:rsidR="00C61A10" w:rsidRDefault="00C61A10"/>
    <w:p w14:paraId="20385509" w14:textId="77777777" w:rsidR="00C61A10" w:rsidRDefault="00000000">
      <w:r>
        <w:t xml:space="preserve">Production: </w:t>
      </w:r>
      <w:proofErr w:type="spellStart"/>
      <w:r>
        <w:t>npm</w:t>
      </w:r>
      <w:proofErr w:type="spellEnd"/>
      <w:r>
        <w:t xml:space="preserve"> run build &amp;&amp; </w:t>
      </w:r>
      <w:proofErr w:type="spellStart"/>
      <w:r>
        <w:t>npm</w:t>
      </w:r>
      <w:proofErr w:type="spellEnd"/>
      <w:r>
        <w:t xml:space="preserve"> run serve</w:t>
      </w:r>
    </w:p>
    <w:p w14:paraId="2C22F5A2" w14:textId="77777777" w:rsidR="00C61A10" w:rsidRDefault="00C61A10"/>
    <w:p w14:paraId="5436146D" w14:textId="77777777" w:rsidR="00C61A10" w:rsidRDefault="00C61A10"/>
    <w:p w14:paraId="39BA8BDD" w14:textId="77777777" w:rsidR="00C61A10" w:rsidRDefault="00000000">
      <w:pPr>
        <w:rPr>
          <w:b/>
          <w:bCs/>
        </w:rPr>
      </w:pPr>
      <w:r>
        <w:rPr>
          <w:b/>
          <w:bCs/>
        </w:rPr>
        <w:t>7.     Component Documentation</w:t>
      </w:r>
    </w:p>
    <w:p w14:paraId="44947733" w14:textId="77777777" w:rsidR="00C61A10" w:rsidRDefault="00C61A10"/>
    <w:p w14:paraId="0EADB82C" w14:textId="77777777" w:rsidR="00C61A10" w:rsidRDefault="00000000">
      <w:pPr>
        <w:pStyle w:val="ListParagraph"/>
        <w:numPr>
          <w:ilvl w:val="0"/>
          <w:numId w:val="8"/>
        </w:numPr>
      </w:pPr>
      <w:r>
        <w:t xml:space="preserve">     Header.js – Navigation bar with links (Home, Recipes, Favorites, Profile).</w:t>
      </w:r>
    </w:p>
    <w:p w14:paraId="397F1EE4" w14:textId="77777777" w:rsidR="00C61A10" w:rsidRDefault="00C61A10"/>
    <w:p w14:paraId="5CD0DF6D" w14:textId="77777777" w:rsidR="00C61A10" w:rsidRDefault="00000000">
      <w:pPr>
        <w:pStyle w:val="ListParagraph"/>
        <w:numPr>
          <w:ilvl w:val="0"/>
          <w:numId w:val="10"/>
        </w:numPr>
      </w:pPr>
      <w:r>
        <w:t xml:space="preserve">     RecipeCard.js – Displays recipe details (image, title, ingredients).</w:t>
      </w:r>
    </w:p>
    <w:p w14:paraId="54184731" w14:textId="77777777" w:rsidR="00C61A10" w:rsidRDefault="00C61A10"/>
    <w:p w14:paraId="42700089" w14:textId="77777777" w:rsidR="00C61A10" w:rsidRDefault="00000000">
      <w:pPr>
        <w:pStyle w:val="ListParagraph"/>
        <w:numPr>
          <w:ilvl w:val="0"/>
          <w:numId w:val="12"/>
        </w:numPr>
      </w:pPr>
      <w:r>
        <w:t xml:space="preserve">      SearchBar.js – Allows users to search recipes by keyword.</w:t>
      </w:r>
    </w:p>
    <w:p w14:paraId="5DD16A86" w14:textId="77777777" w:rsidR="00C61A10" w:rsidRDefault="00C61A10"/>
    <w:p w14:paraId="45F07FF4" w14:textId="77777777" w:rsidR="00C61A10" w:rsidRDefault="00000000">
      <w:pPr>
        <w:pStyle w:val="ListParagraph"/>
        <w:numPr>
          <w:ilvl w:val="0"/>
          <w:numId w:val="13"/>
        </w:numPr>
      </w:pPr>
      <w:r>
        <w:t xml:space="preserve">      RecipeDetails.js – Shows cooking steps and ingredient list.</w:t>
      </w:r>
    </w:p>
    <w:p w14:paraId="36699559" w14:textId="77777777" w:rsidR="00C61A10" w:rsidRDefault="00C61A10"/>
    <w:p w14:paraId="0B934BC8" w14:textId="77777777" w:rsidR="00C61A10" w:rsidRDefault="00000000">
      <w:pPr>
        <w:pStyle w:val="ListParagraph"/>
        <w:numPr>
          <w:ilvl w:val="0"/>
          <w:numId w:val="15"/>
        </w:numPr>
      </w:pPr>
      <w:r>
        <w:t xml:space="preserve">     Favorites.js – Saves favorite recipes.</w:t>
      </w:r>
    </w:p>
    <w:p w14:paraId="2CCEDFF8" w14:textId="77777777" w:rsidR="00C61A10" w:rsidRDefault="00C61A10"/>
    <w:p w14:paraId="1772FC4C" w14:textId="77777777" w:rsidR="00C61A10" w:rsidRDefault="00C61A10"/>
    <w:p w14:paraId="3145A2DD" w14:textId="77777777" w:rsidR="00C61A10" w:rsidRDefault="00000000">
      <w:pPr>
        <w:rPr>
          <w:b/>
          <w:bCs/>
        </w:rPr>
      </w:pPr>
      <w:r>
        <w:rPr>
          <w:b/>
          <w:bCs/>
        </w:rPr>
        <w:t>8.      State Management</w:t>
      </w:r>
    </w:p>
    <w:p w14:paraId="5785B50D" w14:textId="77777777" w:rsidR="00C61A10" w:rsidRDefault="00C61A10"/>
    <w:p w14:paraId="3F7F997A" w14:textId="77777777" w:rsidR="00C61A10" w:rsidRDefault="00000000">
      <w:r>
        <w:t xml:space="preserve">              Context API / Redux used for:</w:t>
      </w:r>
    </w:p>
    <w:p w14:paraId="1D2FAA6D" w14:textId="77777777" w:rsidR="00C61A10" w:rsidRDefault="00C61A10"/>
    <w:p w14:paraId="48A9C78D" w14:textId="77777777" w:rsidR="00C61A10" w:rsidRDefault="00000000">
      <w:r>
        <w:t xml:space="preserve">              User authentication</w:t>
      </w:r>
    </w:p>
    <w:p w14:paraId="34594FA7" w14:textId="77777777" w:rsidR="00C61A10" w:rsidRDefault="00C61A10"/>
    <w:p w14:paraId="615194EE" w14:textId="77777777" w:rsidR="00C61A10" w:rsidRDefault="00000000">
      <w:r>
        <w:t xml:space="preserve">              Favorites list</w:t>
      </w:r>
    </w:p>
    <w:p w14:paraId="11CB5172" w14:textId="77777777" w:rsidR="00C61A10" w:rsidRDefault="00C61A10"/>
    <w:p w14:paraId="400033DE" w14:textId="77777777" w:rsidR="00C61A10" w:rsidRDefault="00000000">
      <w:r>
        <w:t xml:space="preserve">              Shopping list</w:t>
      </w:r>
    </w:p>
    <w:p w14:paraId="62D2A0FD" w14:textId="77777777" w:rsidR="00C61A10" w:rsidRDefault="00C61A10"/>
    <w:p w14:paraId="457705D7" w14:textId="77777777" w:rsidR="00C61A10" w:rsidRDefault="00000000">
      <w:r>
        <w:t xml:space="preserve">              Recipe search results</w:t>
      </w:r>
    </w:p>
    <w:p w14:paraId="0227F395" w14:textId="77777777" w:rsidR="00C61A10" w:rsidRDefault="00C61A10"/>
    <w:p w14:paraId="51B852E0" w14:textId="77777777" w:rsidR="00C61A10" w:rsidRDefault="00C61A10"/>
    <w:p w14:paraId="27503A9D" w14:textId="77777777" w:rsidR="00C61A10" w:rsidRDefault="00000000">
      <w:pPr>
        <w:rPr>
          <w:b/>
          <w:bCs/>
        </w:rPr>
      </w:pPr>
      <w:r>
        <w:rPr>
          <w:b/>
          <w:bCs/>
        </w:rPr>
        <w:t>9.    User Interface</w:t>
      </w:r>
    </w:p>
    <w:p w14:paraId="4BE55E58" w14:textId="77777777" w:rsidR="00C61A10" w:rsidRDefault="00C61A10"/>
    <w:p w14:paraId="3961307C" w14:textId="77777777" w:rsidR="00C61A10" w:rsidRDefault="00000000">
      <w:r>
        <w:t xml:space="preserve">            Clean, minimal UI with easy navigation</w:t>
      </w:r>
    </w:p>
    <w:p w14:paraId="608DC8B5" w14:textId="77777777" w:rsidR="00C61A10" w:rsidRDefault="00C61A10"/>
    <w:p w14:paraId="3A59A26B" w14:textId="77777777" w:rsidR="00C61A10" w:rsidRDefault="00000000">
      <w:r>
        <w:t xml:space="preserve">            Responsive layout (mobile-first design)</w:t>
      </w:r>
    </w:p>
    <w:p w14:paraId="1BB8B478" w14:textId="77777777" w:rsidR="00C61A10" w:rsidRDefault="00C61A10"/>
    <w:p w14:paraId="17F03205" w14:textId="77777777" w:rsidR="00C61A10" w:rsidRDefault="00000000">
      <w:r>
        <w:t xml:space="preserve">         Icons &amp; illustrations for better cooking experience</w:t>
      </w:r>
    </w:p>
    <w:p w14:paraId="74BB95CC" w14:textId="77777777" w:rsidR="00C61A10" w:rsidRDefault="00C61A10"/>
    <w:p w14:paraId="5B6EA4D9" w14:textId="77777777" w:rsidR="00C61A10" w:rsidRDefault="00C61A10"/>
    <w:p w14:paraId="3EB70ED8" w14:textId="77777777" w:rsidR="00C61A10" w:rsidRDefault="00000000">
      <w:pPr>
        <w:rPr>
          <w:b/>
          <w:bCs/>
        </w:rPr>
      </w:pPr>
      <w:r>
        <w:rPr>
          <w:b/>
          <w:bCs/>
        </w:rPr>
        <w:t>10.   Styling</w:t>
      </w:r>
    </w:p>
    <w:p w14:paraId="0FC15188" w14:textId="77777777" w:rsidR="00C61A10" w:rsidRDefault="00C61A10"/>
    <w:p w14:paraId="066198D0" w14:textId="77777777" w:rsidR="00C61A10" w:rsidRDefault="00000000">
      <w:r>
        <w:t xml:space="preserve">       Tailwind CSS for utility-first styling</w:t>
      </w:r>
    </w:p>
    <w:p w14:paraId="69302533" w14:textId="77777777" w:rsidR="00C61A10" w:rsidRDefault="00C61A10"/>
    <w:p w14:paraId="770FF3DC" w14:textId="77777777" w:rsidR="00C61A10" w:rsidRDefault="00000000">
      <w:r>
        <w:t xml:space="preserve">       Consistent theme with light/dark mode</w:t>
      </w:r>
    </w:p>
    <w:p w14:paraId="3A0B3310" w14:textId="77777777" w:rsidR="00C61A10" w:rsidRDefault="00C61A10"/>
    <w:p w14:paraId="5AB2B544" w14:textId="77777777" w:rsidR="00C61A10" w:rsidRDefault="00000000">
      <w:r>
        <w:t xml:space="preserve">       Reusable button &amp; card styles</w:t>
      </w:r>
    </w:p>
    <w:p w14:paraId="14E0E459" w14:textId="77777777" w:rsidR="00C61A10" w:rsidRDefault="00C61A10"/>
    <w:p w14:paraId="12A4DA5D" w14:textId="77777777" w:rsidR="00C61A10" w:rsidRDefault="00C61A10"/>
    <w:p w14:paraId="5959E5D2" w14:textId="77777777" w:rsidR="00C61A10" w:rsidRDefault="00000000">
      <w:pPr>
        <w:rPr>
          <w:b/>
          <w:bCs/>
        </w:rPr>
      </w:pPr>
      <w:r>
        <w:rPr>
          <w:b/>
          <w:bCs/>
        </w:rPr>
        <w:t>12.   Testing</w:t>
      </w:r>
    </w:p>
    <w:p w14:paraId="68D2806E" w14:textId="77777777" w:rsidR="00C61A10" w:rsidRDefault="00C61A10"/>
    <w:p w14:paraId="6E95DF50" w14:textId="77777777" w:rsidR="00C61A10" w:rsidRDefault="00000000">
      <w:r>
        <w:t xml:space="preserve">      Jest + React Testing Library for unit and integration tests</w:t>
      </w:r>
    </w:p>
    <w:p w14:paraId="06A4FAB9" w14:textId="77777777" w:rsidR="00C61A10" w:rsidRDefault="00C61A10"/>
    <w:p w14:paraId="02334C06" w14:textId="77777777" w:rsidR="00C61A10" w:rsidRDefault="00000000">
      <w:r>
        <w:t xml:space="preserve">      Test coverage:</w:t>
      </w:r>
    </w:p>
    <w:p w14:paraId="04F83A3B" w14:textId="77777777" w:rsidR="00C61A10" w:rsidRDefault="00C61A10"/>
    <w:p w14:paraId="41DE97D1" w14:textId="77777777" w:rsidR="00C61A10" w:rsidRDefault="00000000">
      <w:r>
        <w:t xml:space="preserve">      Components render correctly</w:t>
      </w:r>
    </w:p>
    <w:p w14:paraId="1373081B" w14:textId="77777777" w:rsidR="00C61A10" w:rsidRDefault="00C61A10"/>
    <w:p w14:paraId="3F0AC089" w14:textId="77777777" w:rsidR="00C61A10" w:rsidRDefault="00000000">
      <w:r>
        <w:t xml:space="preserve">      API calls work as expected</w:t>
      </w:r>
    </w:p>
    <w:p w14:paraId="1A89219C" w14:textId="77777777" w:rsidR="00C61A10" w:rsidRDefault="00C61A10"/>
    <w:p w14:paraId="19DB2F59" w14:textId="77777777" w:rsidR="00C61A10" w:rsidRDefault="00000000">
      <w:r>
        <w:t xml:space="preserve">      State updates properly</w:t>
      </w:r>
    </w:p>
    <w:p w14:paraId="08B41C5D" w14:textId="77777777" w:rsidR="00C61A10" w:rsidRDefault="00C61A10"/>
    <w:p w14:paraId="00B0C3A7" w14:textId="77777777" w:rsidR="00C61A10" w:rsidRDefault="00C61A10"/>
    <w:p w14:paraId="184E830F" w14:textId="77777777" w:rsidR="00C61A10" w:rsidRDefault="00C61A10"/>
    <w:p w14:paraId="1706A26E" w14:textId="77777777" w:rsidR="00C61A10" w:rsidRDefault="00000000">
      <w:pPr>
        <w:rPr>
          <w:b/>
          <w:bCs/>
        </w:rPr>
      </w:pPr>
      <w:r>
        <w:rPr>
          <w:b/>
          <w:bCs/>
        </w:rPr>
        <w:t>13.    Screenshots / Demo</w:t>
      </w:r>
    </w:p>
    <w:p w14:paraId="74921BFB" w14:textId="77777777" w:rsidR="00C61A10" w:rsidRDefault="00000000">
      <w:r>
        <w:lastRenderedPageBreak/>
        <w:t xml:space="preserve">   https://drive.google.com/file/d/1wjXooXeMVWuVWJZPnIsTLUObU3fekCAc/view?usp=sharin</w:t>
      </w:r>
    </w:p>
    <w:p w14:paraId="2BFFE4E9" w14:textId="77777777" w:rsidR="00C61A10" w:rsidRDefault="00C61A10"/>
    <w:p w14:paraId="12FD7FE9" w14:textId="77777777" w:rsidR="00C61A10" w:rsidRDefault="00000000">
      <w:pPr>
        <w:rPr>
          <w:b/>
          <w:bCs/>
        </w:rPr>
      </w:pPr>
      <w:r>
        <w:rPr>
          <w:b/>
          <w:bCs/>
        </w:rPr>
        <w:t>14.     Known Issues</w:t>
      </w:r>
    </w:p>
    <w:p w14:paraId="2220C924" w14:textId="77777777" w:rsidR="00C61A10" w:rsidRDefault="00C61A10"/>
    <w:p w14:paraId="5ED12618" w14:textId="77777777" w:rsidR="00C61A10" w:rsidRDefault="00000000">
      <w:r>
        <w:t xml:space="preserve">            Some recipes may not load due to API rate limits</w:t>
      </w:r>
    </w:p>
    <w:p w14:paraId="18AF5384" w14:textId="77777777" w:rsidR="00C61A10" w:rsidRDefault="00C61A10"/>
    <w:p w14:paraId="1923BEE8" w14:textId="77777777" w:rsidR="00C61A10" w:rsidRDefault="00000000">
      <w:r>
        <w:t xml:space="preserve">           Offline mode not yet supported</w:t>
      </w:r>
    </w:p>
    <w:p w14:paraId="0B5F767E" w14:textId="77777777" w:rsidR="00C61A10" w:rsidRDefault="00C61A10"/>
    <w:p w14:paraId="685179B1" w14:textId="77777777" w:rsidR="00C61A10" w:rsidRDefault="00C61A10">
      <w:pPr>
        <w:rPr>
          <w:b/>
          <w:bCs/>
        </w:rPr>
      </w:pPr>
    </w:p>
    <w:p w14:paraId="18B664CD" w14:textId="77777777" w:rsidR="00C61A10" w:rsidRDefault="00000000">
      <w:pPr>
        <w:rPr>
          <w:b/>
          <w:bCs/>
        </w:rPr>
      </w:pPr>
      <w:r>
        <w:rPr>
          <w:b/>
          <w:bCs/>
        </w:rPr>
        <w:t>15.     Future Enhancements</w:t>
      </w:r>
    </w:p>
    <w:p w14:paraId="2845DCB9" w14:textId="77777777" w:rsidR="00C61A10" w:rsidRDefault="00C61A10"/>
    <w:p w14:paraId="1B316D4A" w14:textId="77777777" w:rsidR="00C61A10" w:rsidRDefault="00000000">
      <w:r>
        <w:t xml:space="preserve">           Add voice assistant for hands-free cooking</w:t>
      </w:r>
    </w:p>
    <w:p w14:paraId="523A7FAE" w14:textId="77777777" w:rsidR="00C61A10" w:rsidRDefault="00C61A10"/>
    <w:p w14:paraId="29412136" w14:textId="77777777" w:rsidR="00C61A10" w:rsidRDefault="00000000">
      <w:r>
        <w:t xml:space="preserve">           Meal planner with weekly schedule</w:t>
      </w:r>
    </w:p>
    <w:p w14:paraId="42A3D6C7" w14:textId="77777777" w:rsidR="00C61A10" w:rsidRDefault="00C61A10"/>
    <w:p w14:paraId="2273790B" w14:textId="77777777" w:rsidR="00C61A10" w:rsidRDefault="00000000">
      <w:r>
        <w:t xml:space="preserve">            AI-powered ingredient-based recipe suggestions</w:t>
      </w:r>
    </w:p>
    <w:p w14:paraId="42F7724A" w14:textId="77777777" w:rsidR="00C61A10" w:rsidRDefault="00C61A10"/>
    <w:p w14:paraId="29E84BD0" w14:textId="77777777" w:rsidR="00C61A10" w:rsidRDefault="00000000">
      <w:r>
        <w:t xml:space="preserve">             Multi-language support</w:t>
      </w:r>
    </w:p>
    <w:sectPr w:rsidR="00C6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881015">
    <w:abstractNumId w:val="0"/>
  </w:num>
  <w:num w:numId="2" w16cid:durableId="1358698273">
    <w:abstractNumId w:val="1"/>
  </w:num>
  <w:num w:numId="3" w16cid:durableId="210122187">
    <w:abstractNumId w:val="2"/>
  </w:num>
  <w:num w:numId="4" w16cid:durableId="25716620">
    <w:abstractNumId w:val="3"/>
  </w:num>
  <w:num w:numId="5" w16cid:durableId="153373118">
    <w:abstractNumId w:val="4"/>
  </w:num>
  <w:num w:numId="6" w16cid:durableId="472987887">
    <w:abstractNumId w:val="5"/>
  </w:num>
  <w:num w:numId="7" w16cid:durableId="265619731">
    <w:abstractNumId w:val="6"/>
  </w:num>
  <w:num w:numId="8" w16cid:durableId="616254578">
    <w:abstractNumId w:val="7"/>
  </w:num>
  <w:num w:numId="9" w16cid:durableId="724598447">
    <w:abstractNumId w:val="8"/>
  </w:num>
  <w:num w:numId="10" w16cid:durableId="1918780187">
    <w:abstractNumId w:val="9"/>
  </w:num>
  <w:num w:numId="11" w16cid:durableId="4014461">
    <w:abstractNumId w:val="10"/>
  </w:num>
  <w:num w:numId="12" w16cid:durableId="307125398">
    <w:abstractNumId w:val="11"/>
  </w:num>
  <w:num w:numId="13" w16cid:durableId="274943320">
    <w:abstractNumId w:val="12"/>
  </w:num>
  <w:num w:numId="14" w16cid:durableId="1214848361">
    <w:abstractNumId w:val="13"/>
  </w:num>
  <w:num w:numId="15" w16cid:durableId="1363900190">
    <w:abstractNumId w:val="14"/>
  </w:num>
  <w:num w:numId="16" w16cid:durableId="830407686">
    <w:abstractNumId w:val="15"/>
  </w:num>
  <w:num w:numId="17" w16cid:durableId="232587407">
    <w:abstractNumId w:val="16"/>
  </w:num>
  <w:num w:numId="18" w16cid:durableId="1030570354">
    <w:abstractNumId w:val="17"/>
  </w:num>
  <w:num w:numId="19" w16cid:durableId="1655379677">
    <w:abstractNumId w:val="18"/>
  </w:num>
  <w:num w:numId="20" w16cid:durableId="1697459432">
    <w:abstractNumId w:val="19"/>
  </w:num>
  <w:num w:numId="21" w16cid:durableId="1216428272">
    <w:abstractNumId w:val="20"/>
  </w:num>
  <w:num w:numId="22" w16cid:durableId="3268348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10"/>
    <w:rsid w:val="00772254"/>
    <w:rsid w:val="00793E07"/>
    <w:rsid w:val="00C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F644E"/>
  <w15:docId w15:val="{FD179475-E747-4411-BF35-305F4E18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ndnoteReference">
    <w:name w:val="endnote reference"/>
    <w:aliases w:val="Endnote Text Char"/>
    <w:basedOn w:val="DefaultParagraphFont"/>
    <w:link w:val="EndnoteText"/>
    <w:uiPriority w:val="99"/>
    <w:rPr>
      <w:vertAlign w:val="superscript"/>
    </w:rPr>
  </w:style>
  <w:style w:type="paragraph" w:styleId="EndnoteText">
    <w:name w:val="endnote text"/>
    <w:basedOn w:val="Normal"/>
    <w:next w:val="Normal"/>
    <w:link w:val="EndnoteReference"/>
    <w:uiPriority w:val="99"/>
    <w:pPr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2310FPCA4I</dc:creator>
  <cp:lastModifiedBy>acer</cp:lastModifiedBy>
  <cp:revision>2</cp:revision>
  <dcterms:created xsi:type="dcterms:W3CDTF">2025-09-19T09:12:00Z</dcterms:created>
  <dcterms:modified xsi:type="dcterms:W3CDTF">2025-09-19T09:12:00Z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e17614c6c3f64725ba3a544cd14a74bf</vt:lpwstr>
  </property>
</Properties>
</file>